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Pr="00B77A18" w:rsidRDefault="000F441A" w:rsidP="00004D0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SAJITHA BARVEEN.M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0F441A">
              <w:rPr>
                <w:b/>
                <w:bCs/>
              </w:rPr>
              <w:t>NEW SANGEETH.MATRIC.HR.SEC.SCHOOL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F441A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Pr="00DB76BD" w:rsidRDefault="000F441A" w:rsidP="00BE618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>NEW SANGEETH.</w:t>
            </w:r>
            <w:r>
              <w:rPr>
                <w:b/>
                <w:bCs/>
              </w:rPr>
              <w:t>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0F441A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SAJITHA BARVEEN.M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E4003A">
        <w:t>ther’s Name</w:t>
      </w:r>
      <w:r w:rsidR="00E4003A">
        <w:tab/>
      </w:r>
      <w:r w:rsidR="000F441A">
        <w:tab/>
      </w:r>
      <w:r w:rsidR="000F441A">
        <w:tab/>
        <w:t>: MOHAMED  FAISAL.J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004D07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0F441A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28/03</w:t>
      </w:r>
      <w:r w:rsidR="009121D4">
        <w:t>/2003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0F441A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saji1188114@gmail.com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0F441A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Sajitha barveen.M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B5D" w:rsidRDefault="006E4B5D" w:rsidP="00341031">
      <w:r>
        <w:separator/>
      </w:r>
    </w:p>
  </w:endnote>
  <w:endnote w:type="continuationSeparator" w:id="1">
    <w:p w:rsidR="006E4B5D" w:rsidRDefault="006E4B5D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B5D" w:rsidRDefault="006E4B5D" w:rsidP="00341031">
      <w:r>
        <w:separator/>
      </w:r>
    </w:p>
  </w:footnote>
  <w:footnote w:type="continuationSeparator" w:id="1">
    <w:p w:rsidR="006E4B5D" w:rsidRDefault="006E4B5D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0242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F441A"/>
    <w:rsid w:val="000F7C97"/>
    <w:rsid w:val="00341031"/>
    <w:rsid w:val="0044442C"/>
    <w:rsid w:val="006E1FC0"/>
    <w:rsid w:val="006E4B5D"/>
    <w:rsid w:val="0071168E"/>
    <w:rsid w:val="00780525"/>
    <w:rsid w:val="008E6C79"/>
    <w:rsid w:val="009121D4"/>
    <w:rsid w:val="009330EA"/>
    <w:rsid w:val="00970CFA"/>
    <w:rsid w:val="00A44E0E"/>
    <w:rsid w:val="00B64A43"/>
    <w:rsid w:val="00C9062A"/>
    <w:rsid w:val="00E4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>Oprekin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2023-10-26T06:01:00Z</dcterms:created>
  <dcterms:modified xsi:type="dcterms:W3CDTF">2023-10-26T06:01:00Z</dcterms:modified>
</cp:coreProperties>
</file>